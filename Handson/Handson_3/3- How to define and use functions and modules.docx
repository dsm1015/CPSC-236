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0D58F" w14:textId="4C8F2C87" w:rsidR="00A30589" w:rsidRPr="00A30589" w:rsidRDefault="00A30589" w:rsidP="00A30589">
      <w:pPr>
        <w:rPr>
          <w:rFonts w:asciiTheme="majorBidi" w:hAnsiTheme="majorBidi" w:cstheme="majorBidi"/>
          <w:sz w:val="24"/>
          <w:szCs w:val="24"/>
        </w:rPr>
      </w:pPr>
      <w:r w:rsidRPr="00A30589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 xml:space="preserve">CPSC </w:t>
      </w:r>
      <w:r w:rsidR="0069799B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>236</w:t>
      </w:r>
      <w:r w:rsidRPr="00A30589">
        <w:rPr>
          <w:rFonts w:asciiTheme="majorBidi" w:eastAsia="Times New Roman" w:hAnsiTheme="majorBidi" w:cstheme="majorBidi"/>
          <w:color w:val="353535"/>
          <w:sz w:val="24"/>
          <w:szCs w:val="24"/>
          <w:bdr w:val="none" w:sz="0" w:space="0" w:color="auto" w:frame="1"/>
        </w:rPr>
        <w:t xml:space="preserve">– </w:t>
      </w:r>
      <w:r w:rsidR="007E5344">
        <w:rPr>
          <w:rFonts w:asciiTheme="majorBidi" w:hAnsiTheme="majorBidi" w:cstheme="majorBidi"/>
          <w:sz w:val="24"/>
          <w:szCs w:val="24"/>
        </w:rPr>
        <w:t>Functions</w:t>
      </w:r>
    </w:p>
    <w:p w14:paraId="5C2134A2" w14:textId="77777777" w:rsidR="00006EF6" w:rsidRDefault="00006EF6" w:rsidP="00006EF6">
      <w:pPr>
        <w:pStyle w:val="Heading1"/>
        <w:kinsoku w:val="0"/>
        <w:overflowPunct w:val="0"/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</w:pPr>
      <w:r w:rsidRPr="000B0E5C"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>You can work in pairs; however, each student need</w:t>
      </w:r>
      <w:r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>s</w:t>
      </w:r>
      <w:r w:rsidRPr="000B0E5C"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 to submit a copy, use the answer sheet to submit your </w:t>
      </w:r>
      <w:r>
        <w:rPr>
          <w:rFonts w:asciiTheme="majorBidi" w:eastAsia="Times New Roman" w:hAnsiTheme="majorBidi" w:cstheme="majorBidi"/>
          <w:b w:val="0"/>
          <w:bCs w:val="0"/>
          <w:color w:val="353535"/>
          <w:sz w:val="24"/>
          <w:szCs w:val="24"/>
          <w:bdr w:val="none" w:sz="0" w:space="0" w:color="auto" w:frame="1"/>
        </w:rPr>
        <w:t xml:space="preserve">code/screenshots. </w:t>
      </w:r>
    </w:p>
    <w:p w14:paraId="340F8AB6" w14:textId="13047870" w:rsidR="00A30589" w:rsidRDefault="00A30589" w:rsidP="00F97F6B">
      <w:pPr>
        <w:rPr>
          <w:rFonts w:asciiTheme="majorBidi" w:hAnsiTheme="majorBidi" w:cstheme="majorBidi"/>
          <w:sz w:val="24"/>
          <w:szCs w:val="24"/>
        </w:rPr>
      </w:pPr>
    </w:p>
    <w:p w14:paraId="1AF299FD" w14:textId="77777777" w:rsidR="00360906" w:rsidRDefault="00360906" w:rsidP="00360906">
      <w:pPr>
        <w:pStyle w:val="Heading1"/>
        <w:kinsoku w:val="0"/>
        <w:overflowPunct w:val="0"/>
        <w:rPr>
          <w:b w:val="0"/>
          <w:bCs w:val="0"/>
        </w:rPr>
      </w:pPr>
      <w:r>
        <w:t>Project</w:t>
      </w:r>
      <w:r>
        <w:rPr>
          <w:spacing w:val="-9"/>
        </w:rPr>
        <w:t xml:space="preserve"> </w:t>
      </w:r>
      <w:r>
        <w:t>4-1: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Odd</w:t>
      </w:r>
      <w:r>
        <w:rPr>
          <w:spacing w:val="-8"/>
        </w:rPr>
        <w:t xml:space="preserve"> </w:t>
      </w:r>
      <w:r>
        <w:t>Checker</w:t>
      </w:r>
    </w:p>
    <w:p w14:paraId="680A3EAC" w14:textId="77777777" w:rsidR="00360906" w:rsidRDefault="00360906" w:rsidP="00360906">
      <w:pPr>
        <w:pStyle w:val="BodyText"/>
        <w:kinsoku w:val="0"/>
        <w:overflowPunct w:val="0"/>
        <w:spacing w:before="118"/>
        <w:ind w:left="440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odd.</w:t>
      </w:r>
    </w:p>
    <w:p w14:paraId="6C133C6D" w14:textId="77777777" w:rsidR="00360906" w:rsidRDefault="00360906" w:rsidP="00360906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390209AC" w14:textId="77777777" w:rsidR="00360906" w:rsidRDefault="00360906" w:rsidP="00360906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1E39F0DD" w14:textId="2C6E8E6A" w:rsidR="00360906" w:rsidRDefault="00360906" w:rsidP="00360906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B31CBF1" wp14:editId="72E73F26">
                <wp:extent cx="4719955" cy="578485"/>
                <wp:effectExtent l="7620" t="5715" r="6350" b="63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578485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FD34B7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Even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Checker</w:t>
                            </w:r>
                          </w:p>
                          <w:p w14:paraId="47DC4DC3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9A0004A" w14:textId="77777777" w:rsidR="00360906" w:rsidRDefault="00360906" w:rsidP="00360906">
                            <w:pPr>
                              <w:pStyle w:val="BodyText"/>
                              <w:tabs>
                                <w:tab w:val="left" w:pos="2159"/>
                              </w:tabs>
                              <w:kinsoku w:val="0"/>
                              <w:overflowPunct w:val="0"/>
                              <w:spacing w:before="0" w:line="242" w:lineRule="auto"/>
                              <w:ind w:left="108" w:right="4930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33 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31CBF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71.65pt;height: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" filled="f" strokeweight=".82pt">
                <v:textbox inset="0,0,0,0">
                  <w:txbxContent>
                    <w:p w14:paraId="77FD34B7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Even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Checker</w:t>
                      </w:r>
                    </w:p>
                    <w:p w14:paraId="47DC4DC3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9A0004A" w14:textId="77777777" w:rsidR="00360906" w:rsidRDefault="00360906" w:rsidP="00360906">
                      <w:pPr>
                        <w:pStyle w:val="BodyText"/>
                        <w:tabs>
                          <w:tab w:val="left" w:pos="2159"/>
                        </w:tabs>
                        <w:kinsoku w:val="0"/>
                        <w:overflowPunct w:val="0"/>
                        <w:spacing w:before="0" w:line="242" w:lineRule="auto"/>
                        <w:ind w:left="108" w:right="4930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33 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DA1EE9" w14:textId="77777777" w:rsidR="00360906" w:rsidRDefault="00360906" w:rsidP="00360906">
      <w:pPr>
        <w:pStyle w:val="BodyText"/>
        <w:kinsoku w:val="0"/>
        <w:overflowPunct w:val="0"/>
        <w:spacing w:before="125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5DE09534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ind w:left="800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main</w:t>
      </w:r>
      <w:r>
        <w:rPr>
          <w:spacing w:val="-5"/>
        </w:rPr>
        <w:t xml:space="preserve"> </w:t>
      </w:r>
      <w:r>
        <w:t>function.</w:t>
      </w:r>
    </w:p>
    <w:p w14:paraId="0BC8CD73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ind w:left="800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function.</w:t>
      </w:r>
    </w:p>
    <w:p w14:paraId="317E7B49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</w:pP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integer.</w:t>
      </w:r>
    </w:p>
    <w:p w14:paraId="5C4C766F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ectPr w:rsidR="00360906" w:rsidSect="00765C0A">
          <w:pgSz w:w="12240" w:h="15840"/>
          <w:pgMar w:top="1094" w:right="1325" w:bottom="936" w:left="1714" w:header="0" w:footer="749" w:gutter="0"/>
          <w:cols w:space="720"/>
          <w:noEndnote/>
        </w:sectPr>
      </w:pPr>
    </w:p>
    <w:p w14:paraId="6DD34BA9" w14:textId="2AE17259" w:rsidR="00360906" w:rsidRDefault="00360906" w:rsidP="00360906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10"/>
        </w:rPr>
        <w:t xml:space="preserve"> </w:t>
      </w:r>
      <w:r>
        <w:t>4-</w:t>
      </w:r>
      <w:r w:rsidR="00262D95">
        <w:t>2</w:t>
      </w:r>
      <w:r>
        <w:t>:</w:t>
      </w:r>
      <w:r>
        <w:rPr>
          <w:spacing w:val="-9"/>
        </w:rPr>
        <w:t xml:space="preserve"> </w:t>
      </w:r>
      <w:r>
        <w:t>Feet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Meters</w:t>
      </w:r>
      <w:r>
        <w:rPr>
          <w:spacing w:val="-10"/>
        </w:rPr>
        <w:t xml:space="preserve"> </w:t>
      </w:r>
      <w:r>
        <w:t>Converter</w:t>
      </w:r>
    </w:p>
    <w:p w14:paraId="5E0A948B" w14:textId="77777777" w:rsidR="00360906" w:rsidRDefault="00360906" w:rsidP="00360906">
      <w:pPr>
        <w:pStyle w:val="BodyText"/>
        <w:kinsoku w:val="0"/>
        <w:overflowPunct w:val="0"/>
        <w:spacing w:before="118"/>
        <w:ind w:left="440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versa.</w:t>
      </w:r>
    </w:p>
    <w:p w14:paraId="56F185F7" w14:textId="77777777" w:rsidR="00360906" w:rsidRDefault="00360906" w:rsidP="00360906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0AAD3D09" w14:textId="77777777" w:rsidR="00360906" w:rsidRDefault="00360906" w:rsidP="00360906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330B2FC1" w14:textId="4D27AF3C" w:rsidR="00360906" w:rsidRDefault="00360906" w:rsidP="00360906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1FA1256" wp14:editId="338695A5">
                <wp:extent cx="4719955" cy="3039110"/>
                <wp:effectExtent l="11430" t="9525" r="12065" b="88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3039110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574E9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Converter</w:t>
                            </w:r>
                          </w:p>
                          <w:p w14:paraId="0B62E81D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C6F4F5D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Conversions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Menu:</w:t>
                            </w:r>
                          </w:p>
                          <w:p w14:paraId="054490C9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pacing w:befor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</w:t>
                            </w:r>
                          </w:p>
                          <w:p w14:paraId="32731502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pacing w:befor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</w:t>
                            </w:r>
                          </w:p>
                          <w:p w14:paraId="03F9CB17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conversion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(a/b):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20F0F146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5664BB95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  <w:p w14:paraId="717D22F6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30.48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</w:t>
                            </w:r>
                          </w:p>
                          <w:p w14:paraId="68B31D6B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 w:line="410" w:lineRule="atLeast"/>
                              <w:ind w:left="108" w:right="1475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Would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you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perform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another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conversion?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 Conversions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Menu:</w:t>
                            </w:r>
                          </w:p>
                          <w:p w14:paraId="3A7C7AFF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pacing w:befor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</w:t>
                            </w:r>
                          </w:p>
                          <w:p w14:paraId="54875C68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33"/>
                              </w:tabs>
                              <w:kinsoku w:val="0"/>
                              <w:overflowPunct w:val="0"/>
                              <w:spacing w:before="0" w:line="203" w:lineRule="exac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</w:t>
                            </w:r>
                          </w:p>
                          <w:p w14:paraId="67F0DE77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 w:line="203" w:lineRule="exact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conversion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(a/b):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1E936F86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192A1790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meters: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  <w:p w14:paraId="7ED6A568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328.08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feet</w:t>
                            </w:r>
                          </w:p>
                          <w:p w14:paraId="0B948C88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26" w:line="410" w:lineRule="exact"/>
                              <w:ind w:left="108" w:right="1475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Would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you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perform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another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conversion?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 Thanks,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FA1256" id="Text Box 4" o:spid="_x0000_s1028" type="#_x0000_t202" style="width:371.65pt;height:2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" filled="f" strokeweight=".82pt">
                <v:textbox inset="0,0,0,0">
                  <w:txbxContent>
                    <w:p w14:paraId="2B0574E9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Converter</w:t>
                      </w:r>
                    </w:p>
                    <w:p w14:paraId="0B62E81D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C6F4F5D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Conversions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Menu:</w:t>
                      </w:r>
                    </w:p>
                    <w:p w14:paraId="054490C9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pacing w:befor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</w:t>
                      </w:r>
                    </w:p>
                    <w:p w14:paraId="32731502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pacing w:befor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</w:t>
                      </w:r>
                    </w:p>
                    <w:p w14:paraId="03F9CB17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conversion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(a/b):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  <w:p w14:paraId="20F0F146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5664BB95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100</w:t>
                      </w:r>
                    </w:p>
                    <w:p w14:paraId="717D22F6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30.48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</w:t>
                      </w:r>
                    </w:p>
                    <w:p w14:paraId="68B31D6B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 w:line="410" w:lineRule="atLeast"/>
                        <w:ind w:left="108" w:right="1475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Would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you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perform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another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conversion?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 Conversions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Menu:</w:t>
                      </w:r>
                    </w:p>
                    <w:p w14:paraId="3A7C7AFF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pacing w:befor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</w:t>
                      </w:r>
                    </w:p>
                    <w:p w14:paraId="54875C68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33"/>
                        </w:tabs>
                        <w:kinsoku w:val="0"/>
                        <w:overflowPunct w:val="0"/>
                        <w:spacing w:before="0" w:line="203" w:lineRule="exac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</w:t>
                      </w:r>
                    </w:p>
                    <w:p w14:paraId="67F0DE77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 w:line="203" w:lineRule="exact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conversion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(a/b):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  <w:p w14:paraId="1E936F86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192A1790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meters: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100</w:t>
                      </w:r>
                    </w:p>
                    <w:p w14:paraId="7ED6A568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328.08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feet</w:t>
                      </w:r>
                    </w:p>
                    <w:p w14:paraId="0B948C88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26" w:line="410" w:lineRule="exact"/>
                        <w:ind w:left="108" w:right="1475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Would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you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perform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another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conversion?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 Thanks,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33BC67" w14:textId="77777777" w:rsidR="00360906" w:rsidRDefault="00360906" w:rsidP="00360906">
      <w:pPr>
        <w:pStyle w:val="BodyText"/>
        <w:kinsoku w:val="0"/>
        <w:overflowPunct w:val="0"/>
        <w:spacing w:before="7"/>
        <w:ind w:left="0" w:firstLine="0"/>
        <w:rPr>
          <w:rFonts w:ascii="Arial" w:hAnsi="Arial" w:cs="Arial"/>
          <w:b/>
          <w:bCs/>
          <w:sz w:val="15"/>
          <w:szCs w:val="15"/>
        </w:rPr>
      </w:pPr>
    </w:p>
    <w:p w14:paraId="0ECFAB97" w14:textId="77777777" w:rsidR="00360906" w:rsidRDefault="00360906" w:rsidP="00360906">
      <w:pPr>
        <w:pStyle w:val="BodyText"/>
        <w:kinsoku w:val="0"/>
        <w:overflowPunct w:val="0"/>
        <w:spacing w:before="67"/>
        <w:ind w:left="44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pacing w:val="-1"/>
          <w:sz w:val="26"/>
          <w:szCs w:val="26"/>
        </w:rPr>
        <w:t>Specifications</w:t>
      </w:r>
    </w:p>
    <w:p w14:paraId="4FF6701C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57"/>
        <w:ind w:left="80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formula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meters</w:t>
      </w:r>
      <w:r>
        <w:rPr>
          <w:spacing w:val="-5"/>
        </w:rPr>
        <w:t xml:space="preserve"> </w:t>
      </w:r>
      <w:r>
        <w:t>is:</w:t>
      </w:r>
    </w:p>
    <w:p w14:paraId="3C37BB1D" w14:textId="77777777" w:rsidR="00360906" w:rsidRDefault="00360906" w:rsidP="00360906">
      <w:pPr>
        <w:pStyle w:val="BodyText"/>
        <w:kinsoku w:val="0"/>
        <w:overflowPunct w:val="0"/>
        <w:spacing w:before="121"/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feet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meters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/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0.3048</w:t>
      </w:r>
    </w:p>
    <w:p w14:paraId="41121250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18"/>
        <w:ind w:left="80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formula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meters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is:</w:t>
      </w:r>
    </w:p>
    <w:p w14:paraId="6D556B8A" w14:textId="77777777" w:rsidR="00360906" w:rsidRDefault="00360906" w:rsidP="00360906">
      <w:pPr>
        <w:pStyle w:val="BodyText"/>
        <w:kinsoku w:val="0"/>
        <w:overflowPunct w:val="0"/>
        <w:spacing w:before="121"/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meters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feet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*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0.3048</w:t>
      </w:r>
    </w:p>
    <w:p w14:paraId="010B7D3B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18"/>
        <w:ind w:left="800" w:right="1477"/>
      </w:pP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conversions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module.</w:t>
      </w:r>
      <w:r>
        <w:rPr>
          <w:spacing w:val="-5"/>
        </w:rPr>
        <w:t xml:space="preserve"> </w:t>
      </w:r>
      <w:r>
        <w:t>For</w:t>
      </w:r>
      <w:r>
        <w:rPr>
          <w:spacing w:val="31"/>
          <w:w w:val="99"/>
        </w:rPr>
        <w:t xml:space="preserve"> </w:t>
      </w:r>
      <w:r>
        <w:rPr>
          <w:spacing w:val="-1"/>
        </w:rPr>
        <w:t>example,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meters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module.</w:t>
      </w:r>
    </w:p>
    <w:p w14:paraId="30CFE9B8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20"/>
        <w:ind w:left="800" w:right="1200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22"/>
          <w:w w:val="99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4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displays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function.</w:t>
      </w:r>
    </w:p>
    <w:p w14:paraId="334614E8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20"/>
        <w:ind w:left="800"/>
      </w:pPr>
      <w:r>
        <w:t>Assume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data.</w:t>
      </w:r>
    </w:p>
    <w:p w14:paraId="229CDE30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round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1"/>
        </w:rPr>
        <w:t>decimal</w:t>
      </w:r>
      <w:r>
        <w:rPr>
          <w:spacing w:val="-5"/>
        </w:rPr>
        <w:t xml:space="preserve"> </w:t>
      </w:r>
      <w:r>
        <w:t>places.</w:t>
      </w:r>
    </w:p>
    <w:p w14:paraId="7704A7B8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ind w:left="800"/>
        <w:sectPr w:rsidR="00360906">
          <w:pgSz w:w="12240" w:h="15840"/>
          <w:pgMar w:top="1100" w:right="1320" w:bottom="940" w:left="1720" w:header="0" w:footer="747" w:gutter="0"/>
          <w:cols w:space="720"/>
          <w:noEndnote/>
        </w:sectPr>
      </w:pPr>
    </w:p>
    <w:p w14:paraId="08A342F5" w14:textId="7E511945" w:rsidR="00360906" w:rsidRDefault="00360906" w:rsidP="00360906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10"/>
        </w:rPr>
        <w:t xml:space="preserve"> </w:t>
      </w:r>
      <w:r>
        <w:t>4-</w:t>
      </w:r>
      <w:r w:rsidR="00262D95">
        <w:t>3</w:t>
      </w:r>
      <w:r>
        <w:t>:</w:t>
      </w:r>
      <w:r>
        <w:rPr>
          <w:spacing w:val="-9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rPr>
          <w:spacing w:val="-8"/>
        </w:rPr>
        <w:t>Tax</w:t>
      </w:r>
      <w:r>
        <w:rPr>
          <w:spacing w:val="-10"/>
        </w:rPr>
        <w:t xml:space="preserve"> </w:t>
      </w:r>
      <w:r>
        <w:t>Calculator</w:t>
      </w:r>
    </w:p>
    <w:p w14:paraId="7A4C6BAB" w14:textId="77777777" w:rsidR="00360906" w:rsidRDefault="00360906" w:rsidP="00360906">
      <w:pPr>
        <w:pStyle w:val="BodyText"/>
        <w:kinsoku w:val="0"/>
        <w:overflowPunct w:val="0"/>
        <w:spacing w:before="118"/>
        <w:ind w:left="440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rPr>
          <w:spacing w:val="-1"/>
        </w:rPr>
        <w:t>module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tax.</w:t>
      </w:r>
    </w:p>
    <w:p w14:paraId="60CB87F0" w14:textId="77777777" w:rsidR="00360906" w:rsidRDefault="00360906" w:rsidP="00360906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7B2AF619" w14:textId="77777777" w:rsidR="00360906" w:rsidRDefault="00360906" w:rsidP="00360906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3A301D36" w14:textId="67A05E6B" w:rsidR="00360906" w:rsidRDefault="00360906" w:rsidP="00360906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19E50C0" wp14:editId="1FE9CE69">
                <wp:extent cx="4719955" cy="3168650"/>
                <wp:effectExtent l="11430" t="9525" r="12065" b="127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3168650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C1084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Sales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Calculator</w:t>
                            </w:r>
                          </w:p>
                          <w:p w14:paraId="0D92576C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423077F1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END)</w:t>
                            </w:r>
                          </w:p>
                          <w:p w14:paraId="58762ABF" w14:textId="77777777" w:rsidR="00360906" w:rsidRDefault="00360906" w:rsidP="00360906">
                            <w:pPr>
                              <w:pStyle w:val="BodyText"/>
                              <w:tabs>
                                <w:tab w:val="right" w:pos="2483"/>
                              </w:tabs>
                              <w:kinsoku w:val="0"/>
                              <w:overflowPunct w:val="0"/>
                              <w:spacing w:before="0"/>
                              <w:ind w:left="108" w:right="4930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35.99 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27.50 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19.59 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0 Total: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83.08</w:t>
                            </w:r>
                          </w:p>
                          <w:p w14:paraId="4852C531" w14:textId="77777777" w:rsidR="00360906" w:rsidRDefault="00360906" w:rsidP="00360906">
                            <w:pPr>
                              <w:pStyle w:val="BodyText"/>
                              <w:tabs>
                                <w:tab w:val="right" w:pos="2375"/>
                              </w:tabs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Sales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tax: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4.98</w:t>
                            </w:r>
                          </w:p>
                          <w:p w14:paraId="2A63C08B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 w:line="480" w:lineRule="auto"/>
                              <w:ind w:left="108" w:right="4930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after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tax: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88.06 Again?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4FDE62DF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END)</w:t>
                            </w:r>
                          </w:p>
                          <w:p w14:paraId="2183DEB4" w14:textId="77777777" w:rsidR="00360906" w:rsidRDefault="00360906" w:rsidP="00360906">
                            <w:pPr>
                              <w:pStyle w:val="BodyText"/>
                              <w:tabs>
                                <w:tab w:val="right" w:pos="2483"/>
                              </w:tabs>
                              <w:kinsoku w:val="0"/>
                              <w:overflowPunct w:val="0"/>
                              <w:spacing w:before="0"/>
                              <w:ind w:left="108" w:right="4930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152.50 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59.80 Cost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item: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0 Total: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212.3</w:t>
                            </w:r>
                          </w:p>
                          <w:p w14:paraId="5B036320" w14:textId="77777777" w:rsidR="00360906" w:rsidRDefault="00360906" w:rsidP="00360906">
                            <w:pPr>
                              <w:pStyle w:val="BodyText"/>
                              <w:tabs>
                                <w:tab w:val="right" w:pos="2483"/>
                              </w:tabs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Sales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tax: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12.74</w:t>
                            </w:r>
                          </w:p>
                          <w:p w14:paraId="2BFEA442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 w:line="480" w:lineRule="auto"/>
                              <w:ind w:left="108" w:right="4822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after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tax: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225.04 Again?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62F04573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2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Thanks,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9E50C0" id="Text Box 3" o:spid="_x0000_s1029" type="#_x0000_t202" style="width:371.65pt;height:2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" filled="f" strokeweight=".82pt">
                <v:textbox inset="0,0,0,0">
                  <w:txbxContent>
                    <w:p w14:paraId="177C1084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Sales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Calculator</w:t>
                      </w:r>
                    </w:p>
                    <w:p w14:paraId="0D92576C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423077F1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END)</w:t>
                      </w:r>
                    </w:p>
                    <w:p w14:paraId="58762ABF" w14:textId="77777777" w:rsidR="00360906" w:rsidRDefault="00360906" w:rsidP="00360906">
                      <w:pPr>
                        <w:pStyle w:val="BodyText"/>
                        <w:tabs>
                          <w:tab w:val="right" w:pos="2483"/>
                        </w:tabs>
                        <w:kinsoku w:val="0"/>
                        <w:overflowPunct w:val="0"/>
                        <w:spacing w:before="0"/>
                        <w:ind w:left="108" w:right="4930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35.99 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27.50 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19.59 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0 Total: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83.08</w:t>
                      </w:r>
                    </w:p>
                    <w:p w14:paraId="4852C531" w14:textId="77777777" w:rsidR="00360906" w:rsidRDefault="00360906" w:rsidP="00360906">
                      <w:pPr>
                        <w:pStyle w:val="BodyText"/>
                        <w:tabs>
                          <w:tab w:val="right" w:pos="2375"/>
                        </w:tabs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Sales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tax: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4.98</w:t>
                      </w:r>
                    </w:p>
                    <w:p w14:paraId="2A63C08B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 w:line="480" w:lineRule="auto"/>
                        <w:ind w:left="108" w:right="4930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after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tax: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88.06 Again?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4FDE62DF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END)</w:t>
                      </w:r>
                    </w:p>
                    <w:p w14:paraId="2183DEB4" w14:textId="77777777" w:rsidR="00360906" w:rsidRDefault="00360906" w:rsidP="00360906">
                      <w:pPr>
                        <w:pStyle w:val="BodyText"/>
                        <w:tabs>
                          <w:tab w:val="right" w:pos="2483"/>
                        </w:tabs>
                        <w:kinsoku w:val="0"/>
                        <w:overflowPunct w:val="0"/>
                        <w:spacing w:before="0"/>
                        <w:ind w:left="108" w:right="4930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152.50 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59.80 Cost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item: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0 Total: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212.3</w:t>
                      </w:r>
                    </w:p>
                    <w:p w14:paraId="5B036320" w14:textId="77777777" w:rsidR="00360906" w:rsidRDefault="00360906" w:rsidP="00360906">
                      <w:pPr>
                        <w:pStyle w:val="BodyText"/>
                        <w:tabs>
                          <w:tab w:val="right" w:pos="2483"/>
                        </w:tabs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Sales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tax: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ab/>
                        <w:t>12.74</w:t>
                      </w:r>
                    </w:p>
                    <w:p w14:paraId="2BFEA442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 w:line="480" w:lineRule="auto"/>
                        <w:ind w:left="108" w:right="4822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after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tax: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225.04 Again?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62F04573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2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Thanks,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DD6B78" w14:textId="77777777" w:rsidR="00360906" w:rsidRDefault="00360906" w:rsidP="00360906">
      <w:pPr>
        <w:pStyle w:val="BodyText"/>
        <w:kinsoku w:val="0"/>
        <w:overflowPunct w:val="0"/>
        <w:spacing w:before="7"/>
        <w:ind w:left="0" w:firstLine="0"/>
        <w:rPr>
          <w:rFonts w:ascii="Arial" w:hAnsi="Arial" w:cs="Arial"/>
          <w:b/>
          <w:bCs/>
          <w:sz w:val="15"/>
          <w:szCs w:val="15"/>
        </w:rPr>
      </w:pPr>
    </w:p>
    <w:p w14:paraId="6370C60A" w14:textId="77777777" w:rsidR="00360906" w:rsidRDefault="00360906" w:rsidP="00360906">
      <w:pPr>
        <w:pStyle w:val="BodyText"/>
        <w:kinsoku w:val="0"/>
        <w:overflowPunct w:val="0"/>
        <w:spacing w:before="67"/>
        <w:ind w:left="44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pacing w:val="-1"/>
          <w:sz w:val="26"/>
          <w:szCs w:val="26"/>
        </w:rPr>
        <w:t>Specifications</w:t>
      </w:r>
    </w:p>
    <w:p w14:paraId="786A599A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57"/>
        <w:ind w:left="800"/>
      </w:pP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6%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total.</w:t>
      </w:r>
    </w:p>
    <w:p w14:paraId="22FC5F56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ind w:left="800" w:right="937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module.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module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23"/>
          <w:w w:val="99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1"/>
        </w:rPr>
        <w:t>tax.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results</w:t>
      </w:r>
      <w:r>
        <w:rPr>
          <w:spacing w:val="23"/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places.</w:t>
      </w:r>
    </w:p>
    <w:p w14:paraId="46E2196B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20"/>
        <w:ind w:left="800" w:right="937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module.</w:t>
      </w:r>
      <w:r>
        <w:rPr>
          <w:spacing w:val="-4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43"/>
          <w:w w:val="9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wherever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maintain.</w:t>
      </w:r>
    </w:p>
    <w:p w14:paraId="6AF5FA08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20"/>
        <w:ind w:left="800"/>
      </w:pPr>
      <w:r>
        <w:t>Assume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data.</w:t>
      </w:r>
    </w:p>
    <w:p w14:paraId="7985EEC7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20"/>
        <w:ind w:left="800"/>
        <w:sectPr w:rsidR="00360906">
          <w:pgSz w:w="12240" w:h="15840"/>
          <w:pgMar w:top="1100" w:right="1320" w:bottom="940" w:left="1720" w:header="0" w:footer="747" w:gutter="0"/>
          <w:cols w:space="720"/>
          <w:noEndnote/>
        </w:sectPr>
      </w:pPr>
    </w:p>
    <w:p w14:paraId="6AC778E4" w14:textId="1B3EE007" w:rsidR="00360906" w:rsidRDefault="00360906" w:rsidP="00360906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11"/>
        </w:rPr>
        <w:t xml:space="preserve"> </w:t>
      </w:r>
      <w:r>
        <w:t>4-</w:t>
      </w:r>
      <w:r w:rsidR="00262D95">
        <w:t>4</w:t>
      </w:r>
      <w:bookmarkStart w:id="0" w:name="_GoBack"/>
      <w:bookmarkEnd w:id="0"/>
      <w:r>
        <w:t>:</w:t>
      </w:r>
      <w:r>
        <w:rPr>
          <w:spacing w:val="-11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Checker</w:t>
      </w:r>
    </w:p>
    <w:p w14:paraId="0175B0C1" w14:textId="77777777" w:rsidR="00360906" w:rsidRDefault="00360906" w:rsidP="00360906">
      <w:pPr>
        <w:pStyle w:val="BodyText"/>
        <w:kinsoku w:val="0"/>
        <w:overflowPunct w:val="0"/>
        <w:spacing w:before="118"/>
        <w:ind w:left="440" w:right="937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33"/>
          <w:w w:val="99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prime</w:t>
      </w:r>
      <w:r>
        <w:rPr>
          <w:spacing w:val="-4"/>
        </w:rPr>
        <w:t xml:space="preserve"> </w:t>
      </w:r>
      <w:r>
        <w:rPr>
          <w:spacing w:val="-1"/>
        </w:rPr>
        <w:t>number.</w:t>
      </w:r>
    </w:p>
    <w:p w14:paraId="1B0A7B36" w14:textId="77777777" w:rsidR="00360906" w:rsidRDefault="00360906" w:rsidP="00360906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7C2588B4" w14:textId="77777777" w:rsidR="00360906" w:rsidRDefault="00360906" w:rsidP="00360906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46FA4EAC" w14:textId="4528EBAA" w:rsidR="00360906" w:rsidRDefault="00360906" w:rsidP="00360906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AE3206E" wp14:editId="4601911D">
                <wp:extent cx="4719955" cy="3556635"/>
                <wp:effectExtent l="11430" t="8255" r="12065" b="698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3556635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07233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Checker</w:t>
                            </w:r>
                          </w:p>
                          <w:p w14:paraId="6CA9CF57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49841B04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244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Please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5000: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 Invalid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Please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again.</w:t>
                            </w:r>
                          </w:p>
                          <w:p w14:paraId="6C0D3D32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Please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5000: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52F191B6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25"/>
                              </w:tabs>
                              <w:kinsoku w:val="0"/>
                              <w:overflowPunct w:val="0"/>
                              <w:spacing w:before="0" w:line="480" w:lineRule="auto"/>
                              <w:ind w:right="514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number. 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again?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186FD859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Please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5000: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5CB9105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25"/>
                              </w:tabs>
                              <w:kinsoku w:val="0"/>
                              <w:overflowPunct w:val="0"/>
                              <w:spacing w:before="0" w:line="478" w:lineRule="auto"/>
                              <w:ind w:right="5146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number. 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again?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3D87399E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Please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5000: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07BA4336" w14:textId="77777777" w:rsidR="00360906" w:rsidRDefault="00360906" w:rsidP="0036090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25"/>
                              </w:tabs>
                              <w:kinsoku w:val="0"/>
                              <w:overflowPunct w:val="0"/>
                              <w:spacing w:before="0"/>
                              <w:ind w:right="4714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number. 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factors.</w:t>
                            </w:r>
                          </w:p>
                          <w:p w14:paraId="0FB115CF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179E599A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again?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30E033A6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242A44D1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Please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5000: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49ED3C8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4714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prime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number. 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has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factors.</w:t>
                            </w:r>
                          </w:p>
                          <w:p w14:paraId="5C2F4891" w14:textId="77777777" w:rsidR="00360906" w:rsidRDefault="00360906" w:rsidP="00360906">
                            <w:pPr>
                              <w:pStyle w:val="BodyText"/>
                              <w:kinsoku w:val="0"/>
                              <w:overflowPunct w:val="0"/>
                              <w:spacing w:before="26" w:line="410" w:lineRule="exact"/>
                              <w:ind w:left="108" w:right="5254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again?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(y/n):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n 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E3206E" id="Text Box 1" o:spid="_x0000_s1031" type="#_x0000_t202" style="width:371.65pt;height:2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" filled="f" strokeweight=".82pt">
                <v:textbox inset="0,0,0,0">
                  <w:txbxContent>
                    <w:p w14:paraId="3A807233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Checker</w:t>
                      </w:r>
                    </w:p>
                    <w:p w14:paraId="6CA9CF57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49841B04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244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Please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5000: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 Invalid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Please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again.</w:t>
                      </w:r>
                    </w:p>
                    <w:p w14:paraId="6C0D3D32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Please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5000: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52F191B6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325"/>
                        </w:tabs>
                        <w:kinsoku w:val="0"/>
                        <w:overflowPunct w:val="0"/>
                        <w:spacing w:before="0" w:line="480" w:lineRule="auto"/>
                        <w:ind w:right="514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number. 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again?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186FD859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Please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5000: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  <w:p w14:paraId="15CB9105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325"/>
                        </w:tabs>
                        <w:kinsoku w:val="0"/>
                        <w:overflowPunct w:val="0"/>
                        <w:spacing w:before="0" w:line="478" w:lineRule="auto"/>
                        <w:ind w:right="5146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number. 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again?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3D87399E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1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Please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5000: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  <w:p w14:paraId="07BA4336" w14:textId="77777777" w:rsidR="00360906" w:rsidRDefault="00360906" w:rsidP="00360906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325"/>
                        </w:tabs>
                        <w:kinsoku w:val="0"/>
                        <w:overflowPunct w:val="0"/>
                        <w:spacing w:before="0"/>
                        <w:ind w:right="4714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factors.</w:t>
                      </w:r>
                    </w:p>
                    <w:p w14:paraId="0FB115CF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179E599A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again?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y</w:t>
                      </w:r>
                    </w:p>
                    <w:p w14:paraId="30E033A6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242A44D1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Please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5000: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  <w:p w14:paraId="049ED3C8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4714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prime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number. 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has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factors.</w:t>
                      </w:r>
                    </w:p>
                    <w:p w14:paraId="5C2F4891" w14:textId="77777777" w:rsidR="00360906" w:rsidRDefault="00360906" w:rsidP="00360906">
                      <w:pPr>
                        <w:pStyle w:val="BodyText"/>
                        <w:kinsoku w:val="0"/>
                        <w:overflowPunct w:val="0"/>
                        <w:spacing w:before="26" w:line="410" w:lineRule="exact"/>
                        <w:ind w:left="108" w:right="5254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again?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(y/n):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n 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906A9" w14:textId="77777777" w:rsidR="00360906" w:rsidRDefault="00360906" w:rsidP="00360906">
      <w:pPr>
        <w:pStyle w:val="BodyText"/>
        <w:kinsoku w:val="0"/>
        <w:overflowPunct w:val="0"/>
        <w:spacing w:before="7"/>
        <w:ind w:left="0" w:firstLine="0"/>
        <w:rPr>
          <w:rFonts w:ascii="Arial" w:hAnsi="Arial" w:cs="Arial"/>
          <w:b/>
          <w:bCs/>
          <w:sz w:val="15"/>
          <w:szCs w:val="15"/>
        </w:rPr>
      </w:pPr>
    </w:p>
    <w:p w14:paraId="6E7143A1" w14:textId="77777777" w:rsidR="00360906" w:rsidRDefault="00360906" w:rsidP="00360906">
      <w:pPr>
        <w:pStyle w:val="BodyText"/>
        <w:kinsoku w:val="0"/>
        <w:overflowPunct w:val="0"/>
        <w:spacing w:before="67"/>
        <w:ind w:left="44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pacing w:val="-1"/>
          <w:sz w:val="26"/>
          <w:szCs w:val="26"/>
        </w:rPr>
        <w:t>Specifications</w:t>
      </w:r>
    </w:p>
    <w:p w14:paraId="0A3C6736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58"/>
        <w:ind w:left="800" w:right="1200"/>
      </w:pPr>
      <w:r>
        <w:t>A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divisible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itself).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example,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41"/>
          <w:w w:val="99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7.</w:t>
      </w:r>
    </w:p>
    <w:p w14:paraId="4A502F80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ind w:left="800" w:right="1477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prime</w:t>
      </w:r>
      <w:r>
        <w:rPr>
          <w:spacing w:val="-4"/>
        </w:rPr>
        <w:t xml:space="preserve"> </w:t>
      </w:r>
      <w:r>
        <w:rPr>
          <w:spacing w:val="-1"/>
        </w:rPr>
        <w:t>number,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47"/>
          <w:w w:val="99"/>
        </w:rPr>
        <w:t xml:space="preserve"> </w:t>
      </w:r>
      <w:r>
        <w:t>factors.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example,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6).</w:t>
      </w:r>
    </w:p>
    <w:p w14:paraId="013B13C7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  <w:spacing w:before="120"/>
        <w:ind w:left="800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1"/>
        </w:rPr>
        <w:t>integer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function.</w:t>
      </w:r>
    </w:p>
    <w:p w14:paraId="52725757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rPr>
          <w:spacing w:val="-1"/>
        </w:rPr>
        <w:t>function.</w:t>
      </w:r>
    </w:p>
    <w:p w14:paraId="078D783B" w14:textId="77777777" w:rsidR="00360906" w:rsidRDefault="00360906" w:rsidP="00360906">
      <w:pPr>
        <w:pStyle w:val="BodyText"/>
        <w:numPr>
          <w:ilvl w:val="0"/>
          <w:numId w:val="8"/>
        </w:numPr>
        <w:tabs>
          <w:tab w:val="left" w:pos="800"/>
        </w:tabs>
        <w:kinsoku w:val="0"/>
        <w:overflowPunct w:val="0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displays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1"/>
        </w:rPr>
        <w:t>function.</w:t>
      </w:r>
    </w:p>
    <w:sectPr w:rsidR="0036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79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4168" w:hanging="360"/>
      </w:pPr>
    </w:lvl>
    <w:lvl w:ilvl="2">
      <w:numFmt w:val="bullet"/>
      <w:lvlText w:val="•"/>
      <w:lvlJc w:val="left"/>
      <w:pPr>
        <w:ind w:left="4725" w:hanging="360"/>
      </w:pPr>
    </w:lvl>
    <w:lvl w:ilvl="3">
      <w:numFmt w:val="bullet"/>
      <w:lvlText w:val="•"/>
      <w:lvlJc w:val="left"/>
      <w:pPr>
        <w:ind w:left="5282" w:hanging="360"/>
      </w:pPr>
    </w:lvl>
    <w:lvl w:ilvl="4">
      <w:numFmt w:val="bullet"/>
      <w:lvlText w:val="•"/>
      <w:lvlJc w:val="left"/>
      <w:pPr>
        <w:ind w:left="5838" w:hanging="360"/>
      </w:pPr>
    </w:lvl>
    <w:lvl w:ilvl="5">
      <w:numFmt w:val="bullet"/>
      <w:lvlText w:val="•"/>
      <w:lvlJc w:val="left"/>
      <w:pPr>
        <w:ind w:left="6395" w:hanging="360"/>
      </w:pPr>
    </w:lvl>
    <w:lvl w:ilvl="6">
      <w:numFmt w:val="bullet"/>
      <w:lvlText w:val="•"/>
      <w:lvlJc w:val="left"/>
      <w:pPr>
        <w:ind w:left="6952" w:hanging="360"/>
      </w:pPr>
    </w:lvl>
    <w:lvl w:ilvl="7">
      <w:numFmt w:val="bullet"/>
      <w:lvlText w:val="•"/>
      <w:lvlJc w:val="left"/>
      <w:pPr>
        <w:ind w:left="7509" w:hanging="360"/>
      </w:pPr>
    </w:lvl>
    <w:lvl w:ilvl="8">
      <w:numFmt w:val="bullet"/>
      <w:lvlText w:val="•"/>
      <w:lvlJc w:val="left"/>
      <w:pPr>
        <w:ind w:left="8066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432" w:hanging="324"/>
      </w:pPr>
      <w:rPr>
        <w:rFonts w:ascii="Courier New" w:hAnsi="Courier New" w:cs="Courier New"/>
        <w:b/>
        <w:bCs/>
        <w:sz w:val="18"/>
        <w:szCs w:val="18"/>
      </w:rPr>
    </w:lvl>
    <w:lvl w:ilvl="1">
      <w:numFmt w:val="bullet"/>
      <w:lvlText w:val="•"/>
      <w:lvlJc w:val="left"/>
      <w:pPr>
        <w:ind w:left="1130" w:hanging="324"/>
      </w:pPr>
    </w:lvl>
    <w:lvl w:ilvl="2">
      <w:numFmt w:val="bullet"/>
      <w:lvlText w:val="•"/>
      <w:lvlJc w:val="left"/>
      <w:pPr>
        <w:ind w:left="1829" w:hanging="324"/>
      </w:pPr>
    </w:lvl>
    <w:lvl w:ilvl="3">
      <w:numFmt w:val="bullet"/>
      <w:lvlText w:val="•"/>
      <w:lvlJc w:val="left"/>
      <w:pPr>
        <w:ind w:left="2527" w:hanging="324"/>
      </w:pPr>
    </w:lvl>
    <w:lvl w:ilvl="4">
      <w:numFmt w:val="bullet"/>
      <w:lvlText w:val="•"/>
      <w:lvlJc w:val="left"/>
      <w:pPr>
        <w:ind w:left="3225" w:hanging="324"/>
      </w:pPr>
    </w:lvl>
    <w:lvl w:ilvl="5">
      <w:numFmt w:val="bullet"/>
      <w:lvlText w:val="•"/>
      <w:lvlJc w:val="left"/>
      <w:pPr>
        <w:ind w:left="3924" w:hanging="324"/>
      </w:pPr>
    </w:lvl>
    <w:lvl w:ilvl="6">
      <w:numFmt w:val="bullet"/>
      <w:lvlText w:val="•"/>
      <w:lvlJc w:val="left"/>
      <w:pPr>
        <w:ind w:left="4622" w:hanging="324"/>
      </w:pPr>
    </w:lvl>
    <w:lvl w:ilvl="7">
      <w:numFmt w:val="bullet"/>
      <w:lvlText w:val="•"/>
      <w:lvlJc w:val="left"/>
      <w:pPr>
        <w:ind w:left="5321" w:hanging="324"/>
      </w:pPr>
    </w:lvl>
    <w:lvl w:ilvl="8">
      <w:numFmt w:val="bullet"/>
      <w:lvlText w:val="•"/>
      <w:lvlJc w:val="left"/>
      <w:pPr>
        <w:ind w:left="6019" w:hanging="324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%1."/>
      <w:lvlJc w:val="left"/>
      <w:pPr>
        <w:ind w:left="432" w:hanging="324"/>
      </w:pPr>
      <w:rPr>
        <w:rFonts w:ascii="Courier New" w:hAnsi="Courier New" w:cs="Courier New"/>
        <w:b/>
        <w:bCs/>
        <w:sz w:val="18"/>
        <w:szCs w:val="18"/>
      </w:rPr>
    </w:lvl>
    <w:lvl w:ilvl="1">
      <w:numFmt w:val="bullet"/>
      <w:lvlText w:val="•"/>
      <w:lvlJc w:val="left"/>
      <w:pPr>
        <w:ind w:left="1130" w:hanging="324"/>
      </w:pPr>
    </w:lvl>
    <w:lvl w:ilvl="2">
      <w:numFmt w:val="bullet"/>
      <w:lvlText w:val="•"/>
      <w:lvlJc w:val="left"/>
      <w:pPr>
        <w:ind w:left="1829" w:hanging="324"/>
      </w:pPr>
    </w:lvl>
    <w:lvl w:ilvl="3">
      <w:numFmt w:val="bullet"/>
      <w:lvlText w:val="•"/>
      <w:lvlJc w:val="left"/>
      <w:pPr>
        <w:ind w:left="2527" w:hanging="324"/>
      </w:pPr>
    </w:lvl>
    <w:lvl w:ilvl="4">
      <w:numFmt w:val="bullet"/>
      <w:lvlText w:val="•"/>
      <w:lvlJc w:val="left"/>
      <w:pPr>
        <w:ind w:left="3225" w:hanging="324"/>
      </w:pPr>
    </w:lvl>
    <w:lvl w:ilvl="5">
      <w:numFmt w:val="bullet"/>
      <w:lvlText w:val="•"/>
      <w:lvlJc w:val="left"/>
      <w:pPr>
        <w:ind w:left="3924" w:hanging="324"/>
      </w:pPr>
    </w:lvl>
    <w:lvl w:ilvl="6">
      <w:numFmt w:val="bullet"/>
      <w:lvlText w:val="•"/>
      <w:lvlJc w:val="left"/>
      <w:pPr>
        <w:ind w:left="4622" w:hanging="324"/>
      </w:pPr>
    </w:lvl>
    <w:lvl w:ilvl="7">
      <w:numFmt w:val="bullet"/>
      <w:lvlText w:val="•"/>
      <w:lvlJc w:val="left"/>
      <w:pPr>
        <w:ind w:left="5321" w:hanging="324"/>
      </w:pPr>
    </w:lvl>
    <w:lvl w:ilvl="8">
      <w:numFmt w:val="bullet"/>
      <w:lvlText w:val="•"/>
      <w:lvlJc w:val="left"/>
      <w:pPr>
        <w:ind w:left="6019" w:hanging="324"/>
      </w:pPr>
    </w:lvl>
  </w:abstractNum>
  <w:abstractNum w:abstractNumId="3" w15:restartNumberingAfterBreak="0">
    <w:nsid w:val="00000405"/>
    <w:multiLevelType w:val="multilevel"/>
    <w:tmpl w:val="00000888"/>
    <w:lvl w:ilvl="0">
      <w:start w:val="2"/>
      <w:numFmt w:val="decimal"/>
      <w:lvlText w:val="%1"/>
      <w:lvlJc w:val="left"/>
      <w:pPr>
        <w:ind w:left="108" w:hanging="216"/>
      </w:pPr>
      <w:rPr>
        <w:rFonts w:ascii="Courier New" w:hAnsi="Courier New" w:cs="Courier New"/>
        <w:b/>
        <w:bCs/>
        <w:sz w:val="18"/>
        <w:szCs w:val="18"/>
      </w:rPr>
    </w:lvl>
    <w:lvl w:ilvl="1">
      <w:numFmt w:val="bullet"/>
      <w:lvlText w:val="•"/>
      <w:lvlJc w:val="left"/>
      <w:pPr>
        <w:ind w:left="839" w:hanging="216"/>
      </w:pPr>
    </w:lvl>
    <w:lvl w:ilvl="2">
      <w:numFmt w:val="bullet"/>
      <w:lvlText w:val="•"/>
      <w:lvlJc w:val="left"/>
      <w:pPr>
        <w:ind w:left="1569" w:hanging="216"/>
      </w:pPr>
    </w:lvl>
    <w:lvl w:ilvl="3">
      <w:numFmt w:val="bullet"/>
      <w:lvlText w:val="•"/>
      <w:lvlJc w:val="left"/>
      <w:pPr>
        <w:ind w:left="2300" w:hanging="216"/>
      </w:pPr>
    </w:lvl>
    <w:lvl w:ilvl="4">
      <w:numFmt w:val="bullet"/>
      <w:lvlText w:val="•"/>
      <w:lvlJc w:val="left"/>
      <w:pPr>
        <w:ind w:left="3031" w:hanging="216"/>
      </w:pPr>
    </w:lvl>
    <w:lvl w:ilvl="5">
      <w:numFmt w:val="bullet"/>
      <w:lvlText w:val="•"/>
      <w:lvlJc w:val="left"/>
      <w:pPr>
        <w:ind w:left="3762" w:hanging="216"/>
      </w:pPr>
    </w:lvl>
    <w:lvl w:ilvl="6">
      <w:numFmt w:val="bullet"/>
      <w:lvlText w:val="•"/>
      <w:lvlJc w:val="left"/>
      <w:pPr>
        <w:ind w:left="4493" w:hanging="216"/>
      </w:pPr>
    </w:lvl>
    <w:lvl w:ilvl="7">
      <w:numFmt w:val="bullet"/>
      <w:lvlText w:val="•"/>
      <w:lvlJc w:val="left"/>
      <w:pPr>
        <w:ind w:left="5223" w:hanging="216"/>
      </w:pPr>
    </w:lvl>
    <w:lvl w:ilvl="8">
      <w:numFmt w:val="bullet"/>
      <w:lvlText w:val="•"/>
      <w:lvlJc w:val="left"/>
      <w:pPr>
        <w:ind w:left="5954" w:hanging="216"/>
      </w:pPr>
    </w:lvl>
  </w:abstractNum>
  <w:abstractNum w:abstractNumId="4" w15:restartNumberingAfterBreak="0">
    <w:nsid w:val="069D573C"/>
    <w:multiLevelType w:val="hybridMultilevel"/>
    <w:tmpl w:val="E1B8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86786"/>
    <w:multiLevelType w:val="hybridMultilevel"/>
    <w:tmpl w:val="AD007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EB5B8D"/>
    <w:multiLevelType w:val="hybridMultilevel"/>
    <w:tmpl w:val="351E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178FB"/>
    <w:multiLevelType w:val="hybridMultilevel"/>
    <w:tmpl w:val="804A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DD"/>
    <w:rsid w:val="00006EF6"/>
    <w:rsid w:val="00097B07"/>
    <w:rsid w:val="000A4EB5"/>
    <w:rsid w:val="001773FB"/>
    <w:rsid w:val="001A7569"/>
    <w:rsid w:val="00262D95"/>
    <w:rsid w:val="00292C5B"/>
    <w:rsid w:val="00360906"/>
    <w:rsid w:val="003D7C33"/>
    <w:rsid w:val="0069799B"/>
    <w:rsid w:val="0076022C"/>
    <w:rsid w:val="007E5344"/>
    <w:rsid w:val="007F2F39"/>
    <w:rsid w:val="00940613"/>
    <w:rsid w:val="00A10DF9"/>
    <w:rsid w:val="00A25A73"/>
    <w:rsid w:val="00A30589"/>
    <w:rsid w:val="00A54185"/>
    <w:rsid w:val="00A855C1"/>
    <w:rsid w:val="00AF6629"/>
    <w:rsid w:val="00B07A5D"/>
    <w:rsid w:val="00B475A7"/>
    <w:rsid w:val="00B947D9"/>
    <w:rsid w:val="00BB482A"/>
    <w:rsid w:val="00BF7A8B"/>
    <w:rsid w:val="00C12DC8"/>
    <w:rsid w:val="00D076DD"/>
    <w:rsid w:val="00D30A6A"/>
    <w:rsid w:val="00E65627"/>
    <w:rsid w:val="00E72207"/>
    <w:rsid w:val="00ED3A7B"/>
    <w:rsid w:val="00F0220E"/>
    <w:rsid w:val="00F16C59"/>
    <w:rsid w:val="00F97F6B"/>
    <w:rsid w:val="00FA2611"/>
    <w:rsid w:val="00F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FAE4"/>
  <w15:docId w15:val="{E370E7B7-26F1-46C1-9A2E-ABC65FB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60906"/>
    <w:pPr>
      <w:widowControl w:val="0"/>
      <w:autoSpaceDE w:val="0"/>
      <w:autoSpaceDN w:val="0"/>
      <w:adjustRightInd w:val="0"/>
      <w:spacing w:before="51" w:after="0" w:line="240" w:lineRule="auto"/>
      <w:ind w:left="440"/>
      <w:outlineLvl w:val="0"/>
    </w:pPr>
    <w:rPr>
      <w:rFonts w:ascii="Arial" w:eastAsiaTheme="min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360906"/>
    <w:pPr>
      <w:widowControl w:val="0"/>
      <w:autoSpaceDE w:val="0"/>
      <w:autoSpaceDN w:val="0"/>
      <w:adjustRightInd w:val="0"/>
      <w:spacing w:before="121" w:after="0" w:line="240" w:lineRule="auto"/>
      <w:ind w:left="440"/>
      <w:outlineLvl w:val="2"/>
    </w:pPr>
    <w:rPr>
      <w:rFonts w:ascii="Arial" w:eastAsiaTheme="min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EB5"/>
    <w:pPr>
      <w:ind w:left="720"/>
      <w:contextualSpacing/>
    </w:pPr>
  </w:style>
  <w:style w:type="paragraph" w:customStyle="1" w:styleId="Default">
    <w:name w:val="Default"/>
    <w:rsid w:val="00B47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30589"/>
  </w:style>
  <w:style w:type="character" w:customStyle="1" w:styleId="Heading1Char">
    <w:name w:val="Heading 1 Char"/>
    <w:basedOn w:val="DefaultParagraphFont"/>
    <w:link w:val="Heading1"/>
    <w:uiPriority w:val="1"/>
    <w:rsid w:val="00360906"/>
    <w:rPr>
      <w:rFonts w:ascii="Arial" w:eastAsiaTheme="min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60906"/>
    <w:rPr>
      <w:rFonts w:ascii="Arial" w:eastAsiaTheme="minorEastAsia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60906"/>
    <w:pPr>
      <w:widowControl w:val="0"/>
      <w:autoSpaceDE w:val="0"/>
      <w:autoSpaceDN w:val="0"/>
      <w:adjustRightInd w:val="0"/>
      <w:spacing w:before="119" w:after="0" w:line="240" w:lineRule="auto"/>
      <w:ind w:left="800" w:hanging="360"/>
    </w:pPr>
    <w:rPr>
      <w:rFonts w:ascii="Times New Roman" w:eastAsiaTheme="minorEastAsia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906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Seetan</dc:creator>
  <cp:keywords/>
  <dc:description/>
  <cp:lastModifiedBy>Raed Seetan</cp:lastModifiedBy>
  <cp:revision>15</cp:revision>
  <dcterms:created xsi:type="dcterms:W3CDTF">2018-08-19T04:42:00Z</dcterms:created>
  <dcterms:modified xsi:type="dcterms:W3CDTF">2021-12-26T02:42:00Z</dcterms:modified>
</cp:coreProperties>
</file>